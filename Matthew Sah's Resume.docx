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81" w:rsidRDefault="00251950">
      <w:pPr>
        <w:spacing w:before="55"/>
        <w:ind w:left="4220" w:right="4043"/>
        <w:jc w:val="center"/>
        <w:rPr>
          <w:rFonts w:ascii="Arial" w:eastAsia="Arial" w:hAnsi="Arial" w:cs="Arial"/>
          <w:sz w:val="32"/>
          <w:szCs w:val="32"/>
        </w:rPr>
      </w:pPr>
      <w:r>
        <w:rPr>
          <w:rFonts w:eastAsia="Times New Roman"/>
        </w:rPr>
        <w:pict>
          <v:group id="_x0000_s1026" style="position:absolute;left:0;text-align:left;margin-left:52.55pt;margin-top:79.9pt;width:506.9pt;height:0;z-index:-251658240;mso-position-horizontal-relative:page;mso-position-vertical-relative:page" coordorigin="1051,1598" coordsize="10138,0">
            <v:shape id="_x0000_s1027" style="position:absolute;left:1051;top:1598;width:10138;height:0" coordorigin="1051,1598" coordsize="10138,0" path="m1051,1598r10138,e" filled="f" strokeweight="1.54pt">
              <v:path arrowok="t"/>
            </v:shape>
            <w10:wrap anchorx="page" anchory="page"/>
          </v:group>
        </w:pict>
      </w:r>
      <w:r w:rsidR="007E3C68">
        <w:rPr>
          <w:rFonts w:ascii="Arial" w:eastAsia="Arial" w:hAnsi="Arial" w:cs="Arial"/>
          <w:b/>
          <w:w w:val="99"/>
          <w:sz w:val="32"/>
          <w:szCs w:val="32"/>
        </w:rPr>
        <w:t xml:space="preserve">Matthew </w:t>
      </w:r>
      <w:proofErr w:type="spellStart"/>
      <w:r w:rsidR="007E3C68">
        <w:rPr>
          <w:rFonts w:ascii="Arial" w:eastAsia="Arial" w:hAnsi="Arial" w:cs="Arial"/>
          <w:b/>
          <w:w w:val="99"/>
          <w:sz w:val="32"/>
          <w:szCs w:val="32"/>
        </w:rPr>
        <w:t>Sah</w:t>
      </w:r>
      <w:proofErr w:type="spellEnd"/>
      <w:r w:rsidR="002009BE">
        <w:rPr>
          <w:rFonts w:ascii="Arial" w:eastAsia="Arial" w:hAnsi="Arial" w:cs="Arial"/>
          <w:b/>
          <w:sz w:val="32"/>
          <w:szCs w:val="32"/>
        </w:rPr>
        <w:t xml:space="preserve"> </w:t>
      </w:r>
    </w:p>
    <w:p w:rsidR="005B7F81" w:rsidRDefault="007E3C68">
      <w:pPr>
        <w:spacing w:before="23" w:line="220" w:lineRule="exact"/>
        <w:ind w:left="2053" w:right="188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w w:val="99"/>
        </w:rPr>
        <w:t>+1(716)275-4743</w:t>
      </w:r>
      <w:r w:rsidR="002009BE">
        <w:rPr>
          <w:rFonts w:ascii="Verdana" w:eastAsia="Verdana" w:hAnsi="Verdana" w:cs="Verdana"/>
          <w:w w:val="99"/>
        </w:rPr>
        <w:t>•</w:t>
      </w:r>
      <w:r>
        <w:rPr>
          <w:rFonts w:ascii="Verdana" w:eastAsia="Verdana" w:hAnsi="Verdana" w:cs="Verdana"/>
          <w:w w:val="99"/>
        </w:rPr>
        <w:t>msah@buffalo.edu•</w:t>
      </w:r>
      <w:r w:rsidRPr="007E3C68">
        <w:rPr>
          <w:rFonts w:ascii="Arial" w:eastAsia="Arial" w:hAnsi="Arial" w:cs="Arial"/>
          <w:w w:val="99"/>
        </w:rPr>
        <w:t>linkedin.com/in/</w:t>
      </w:r>
      <w:proofErr w:type="spellStart"/>
      <w:r w:rsidRPr="007E3C68">
        <w:rPr>
          <w:rFonts w:ascii="Arial" w:eastAsia="Arial" w:hAnsi="Arial" w:cs="Arial"/>
          <w:w w:val="99"/>
        </w:rPr>
        <w:t>matthew-sah</w:t>
      </w:r>
      <w:proofErr w:type="spellEnd"/>
      <w:r w:rsidRPr="007E3C68">
        <w:rPr>
          <w:rFonts w:ascii="Arial" w:eastAsia="Arial" w:hAnsi="Arial" w:cs="Arial"/>
          <w:w w:val="99"/>
        </w:rPr>
        <w:t>/</w:t>
      </w:r>
    </w:p>
    <w:p w:rsidR="005B7F81" w:rsidRDefault="00B32536">
      <w:pPr>
        <w:spacing w:before="7" w:line="200" w:lineRule="exact"/>
      </w:pPr>
      <w:r>
        <w:rPr>
          <w:rFonts w:hint="eastAsia"/>
          <w:lang w:eastAsia="zh-TW"/>
        </w:rPr>
        <w:t xml:space="preserve"> </w:t>
      </w:r>
    </w:p>
    <w:p w:rsidR="004F5FCF" w:rsidRDefault="004F5FCF" w:rsidP="007E3C68">
      <w:pPr>
        <w:rPr>
          <w:rFonts w:ascii="Arial" w:eastAsia="Arial" w:hAnsi="Arial" w:cs="Arial"/>
          <w:b/>
          <w:sz w:val="24"/>
          <w:szCs w:val="24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EDUCATION</w:t>
      </w:r>
    </w:p>
    <w:p w:rsidR="005B7F81" w:rsidRDefault="002009BE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University at Buffalo, The State University of New York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1D4FCB">
        <w:rPr>
          <w:rFonts w:ascii="Arial" w:eastAsia="Arial" w:hAnsi="Arial" w:cs="Arial"/>
          <w:b/>
          <w:sz w:val="22"/>
          <w:szCs w:val="22"/>
        </w:rPr>
        <w:t xml:space="preserve">   </w:t>
      </w:r>
      <w:r w:rsidR="004F5FCF">
        <w:rPr>
          <w:rFonts w:ascii="Arial" w:eastAsia="Arial" w:hAnsi="Arial" w:cs="Arial"/>
          <w:sz w:val="22"/>
          <w:szCs w:val="22"/>
        </w:rPr>
        <w:t>August 2020</w:t>
      </w:r>
      <w:r w:rsidR="001D4FCB" w:rsidRPr="001D4FCB">
        <w:rPr>
          <w:rFonts w:ascii="Arial" w:eastAsia="Arial" w:hAnsi="Arial" w:cs="Arial"/>
          <w:b/>
          <w:sz w:val="22"/>
          <w:szCs w:val="22"/>
        </w:rPr>
        <w:t xml:space="preserve"> </w:t>
      </w:r>
      <w:r w:rsidR="001D4FCB" w:rsidRPr="001D4FCB">
        <w:rPr>
          <w:rFonts w:ascii="Arial" w:eastAsia="Arial" w:hAnsi="Arial" w:cs="Arial"/>
          <w:sz w:val="22"/>
          <w:szCs w:val="22"/>
        </w:rPr>
        <w:t>Expected</w:t>
      </w:r>
    </w:p>
    <w:p w:rsidR="005B7F81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Master in </w:t>
      </w:r>
      <w:r w:rsidRPr="004F5FCF">
        <w:rPr>
          <w:rFonts w:ascii="Arial" w:eastAsia="Arial" w:hAnsi="Arial" w:cs="Arial"/>
          <w:b/>
          <w:sz w:val="22"/>
          <w:szCs w:val="22"/>
        </w:rPr>
        <w:t>Engineering Science with a Focus on Data Science</w:t>
      </w:r>
    </w:p>
    <w:p w:rsidR="007E3C68" w:rsidRDefault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7E3C68" w:rsidRDefault="007E3C68" w:rsidP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Fu Jen </w:t>
      </w:r>
      <w:r w:rsidR="00152156">
        <w:rPr>
          <w:rFonts w:ascii="Arial" w:eastAsia="Arial" w:hAnsi="Arial" w:cs="Arial"/>
          <w:b/>
          <w:sz w:val="22"/>
          <w:szCs w:val="22"/>
        </w:rPr>
        <w:t xml:space="preserve">Catholic </w:t>
      </w:r>
      <w:r>
        <w:rPr>
          <w:rFonts w:ascii="Arial" w:eastAsia="Arial" w:hAnsi="Arial" w:cs="Arial"/>
          <w:b/>
          <w:sz w:val="22"/>
          <w:szCs w:val="22"/>
        </w:rPr>
        <w:t xml:space="preserve">University, 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New </w:t>
      </w:r>
      <w:r>
        <w:rPr>
          <w:rFonts w:ascii="Arial" w:eastAsia="Arial" w:hAnsi="Arial" w:cs="Arial"/>
          <w:b/>
          <w:sz w:val="22"/>
          <w:szCs w:val="22"/>
        </w:rPr>
        <w:t>Taipei</w:t>
      </w:r>
      <w:r w:rsidR="00DE4622">
        <w:rPr>
          <w:rFonts w:ascii="Arial" w:eastAsia="Arial" w:hAnsi="Arial" w:cs="Arial"/>
          <w:b/>
          <w:sz w:val="22"/>
          <w:szCs w:val="22"/>
        </w:rPr>
        <w:t xml:space="preserve"> City</w:t>
      </w:r>
      <w:r>
        <w:rPr>
          <w:rFonts w:ascii="Arial" w:eastAsia="Arial" w:hAnsi="Arial" w:cs="Arial"/>
          <w:b/>
          <w:sz w:val="22"/>
          <w:szCs w:val="22"/>
        </w:rPr>
        <w:t>, Taiwan.</w:t>
      </w:r>
      <w:r w:rsidR="004F5FCF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</w:r>
      <w:r w:rsidR="004F5FCF">
        <w:rPr>
          <w:rFonts w:ascii="Arial" w:eastAsia="Arial" w:hAnsi="Arial" w:cs="Arial"/>
          <w:b/>
          <w:sz w:val="22"/>
          <w:szCs w:val="22"/>
        </w:rPr>
        <w:tab/>
        <w:t xml:space="preserve">  </w:t>
      </w:r>
      <w:r w:rsidR="00F46E5D">
        <w:rPr>
          <w:rFonts w:ascii="Arial" w:eastAsia="Arial" w:hAnsi="Arial" w:cs="Arial"/>
          <w:b/>
          <w:sz w:val="22"/>
          <w:szCs w:val="22"/>
        </w:rPr>
        <w:t xml:space="preserve">  </w:t>
      </w:r>
      <w:r w:rsidR="00F46E5D" w:rsidRPr="00F46E5D">
        <w:rPr>
          <w:rFonts w:ascii="Arial" w:eastAsia="Arial" w:hAnsi="Arial" w:cs="Arial"/>
          <w:sz w:val="22"/>
          <w:szCs w:val="22"/>
        </w:rPr>
        <w:t>Graduated</w:t>
      </w:r>
      <w:r w:rsidR="00422B16">
        <w:rPr>
          <w:rFonts w:ascii="Arial" w:eastAsia="Arial" w:hAnsi="Arial" w:cs="Arial"/>
          <w:b/>
          <w:sz w:val="22"/>
          <w:szCs w:val="22"/>
        </w:rPr>
        <w:t xml:space="preserve"> </w:t>
      </w:r>
      <w:r w:rsidR="004F5FCF">
        <w:rPr>
          <w:rFonts w:ascii="Arial" w:eastAsia="Arial" w:hAnsi="Arial" w:cs="Arial"/>
          <w:sz w:val="22"/>
          <w:szCs w:val="22"/>
        </w:rPr>
        <w:t>June 2018</w:t>
      </w:r>
    </w:p>
    <w:p w:rsidR="006D0B1C" w:rsidRDefault="004F5FCF" w:rsidP="007E3C68">
      <w:pPr>
        <w:spacing w:before="1"/>
        <w:ind w:left="22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Bachelor in Business Administration, Major in </w:t>
      </w:r>
      <w:r w:rsidRPr="004F5FCF">
        <w:rPr>
          <w:rFonts w:ascii="Arial" w:eastAsia="Arial" w:hAnsi="Arial" w:cs="Arial"/>
          <w:b/>
          <w:sz w:val="22"/>
          <w:szCs w:val="22"/>
        </w:rPr>
        <w:t>Information Management</w:t>
      </w:r>
      <w:r>
        <w:rPr>
          <w:rFonts w:ascii="Arial" w:eastAsia="Arial" w:hAnsi="Arial" w:cs="Arial"/>
          <w:sz w:val="22"/>
          <w:szCs w:val="22"/>
        </w:rPr>
        <w:t xml:space="preserve"> with a minor in </w:t>
      </w:r>
      <w:r w:rsidRPr="004F5FCF">
        <w:rPr>
          <w:rFonts w:ascii="Arial" w:eastAsia="Arial" w:hAnsi="Arial" w:cs="Arial"/>
          <w:b/>
          <w:sz w:val="22"/>
          <w:szCs w:val="22"/>
        </w:rPr>
        <w:t>Computer Science and Information Engineering</w:t>
      </w:r>
    </w:p>
    <w:p w:rsidR="00E0353B" w:rsidRDefault="00E0353B" w:rsidP="007E3C68">
      <w:pPr>
        <w:spacing w:before="1"/>
        <w:ind w:left="220"/>
        <w:rPr>
          <w:rFonts w:ascii="Arial" w:eastAsia="Arial" w:hAnsi="Arial" w:cs="Arial"/>
          <w:sz w:val="22"/>
          <w:szCs w:val="22"/>
        </w:rPr>
      </w:pPr>
    </w:p>
    <w:p w:rsidR="005B7F81" w:rsidRDefault="005B7F81">
      <w:pPr>
        <w:spacing w:before="12" w:line="200" w:lineRule="exact"/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EXPERIENCE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Mindcraft</w:t>
      </w:r>
      <w:proofErr w:type="spellEnd"/>
      <w:r w:rsidR="00FE3585">
        <w:rPr>
          <w:rFonts w:ascii="Arial" w:eastAsia="Arial" w:hAnsi="Arial" w:cs="Arial"/>
          <w:b/>
          <w:sz w:val="22"/>
          <w:szCs w:val="22"/>
        </w:rPr>
        <w:t xml:space="preserve"> -</w:t>
      </w:r>
      <w:r>
        <w:rPr>
          <w:rFonts w:ascii="Arial" w:eastAsia="Arial" w:hAnsi="Arial" w:cs="Arial"/>
          <w:b/>
          <w:sz w:val="22"/>
          <w:szCs w:val="22"/>
        </w:rPr>
        <w:t xml:space="preserve"> Taipei, Taiwan</w:t>
      </w:r>
    </w:p>
    <w:p w:rsidR="005B7F81" w:rsidRDefault="007E3C68">
      <w:pPr>
        <w:spacing w:line="240" w:lineRule="exact"/>
        <w:ind w:left="2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Software Engineer</w:t>
      </w:r>
      <w:r w:rsidR="002009BE"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b/>
          <w:sz w:val="22"/>
          <w:szCs w:val="22"/>
        </w:rPr>
        <w:t xml:space="preserve">April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18</w:t>
      </w:r>
      <w:r w:rsidR="002009BE">
        <w:rPr>
          <w:rFonts w:ascii="Arial" w:eastAsia="Arial" w:hAnsi="Arial" w:cs="Arial"/>
          <w:sz w:val="22"/>
          <w:szCs w:val="22"/>
        </w:rPr>
        <w:t xml:space="preserve"> –</w:t>
      </w:r>
      <w:r w:rsidRPr="007E3C68">
        <w:rPr>
          <w:rFonts w:ascii="Arial" w:eastAsia="Arial" w:hAnsi="Arial" w:cs="Arial"/>
          <w:b/>
          <w:sz w:val="22"/>
          <w:szCs w:val="22"/>
        </w:rPr>
        <w:t>August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2009BE">
        <w:rPr>
          <w:rFonts w:ascii="Arial" w:eastAsia="Arial" w:hAnsi="Arial" w:cs="Arial"/>
          <w:sz w:val="22"/>
          <w:szCs w:val="22"/>
        </w:rPr>
        <w:t>20</w:t>
      </w:r>
      <w:r>
        <w:rPr>
          <w:rFonts w:ascii="Arial" w:eastAsia="Arial" w:hAnsi="Arial" w:cs="Arial"/>
          <w:sz w:val="22"/>
          <w:szCs w:val="22"/>
        </w:rPr>
        <w:t>19</w:t>
      </w:r>
    </w:p>
    <w:p w:rsidR="005B7F81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</w:t>
      </w:r>
      <w:r w:rsidR="007F5B11" w:rsidRPr="007F5B11">
        <w:rPr>
          <w:rFonts w:ascii="Arial" w:eastAsia="Microsoft JhengHei" w:hAnsi="Arial" w:cs="Arial"/>
          <w:sz w:val="22"/>
          <w:szCs w:val="22"/>
          <w:lang w:eastAsia="zh-TW"/>
        </w:rPr>
        <w:t xml:space="preserve">web application </w:t>
      </w:r>
      <w:r>
        <w:rPr>
          <w:rFonts w:ascii="Arial" w:eastAsia="Arial" w:hAnsi="Arial" w:cs="Arial"/>
          <w:sz w:val="22"/>
          <w:szCs w:val="22"/>
        </w:rPr>
        <w:t xml:space="preserve">for </w:t>
      </w:r>
      <w:r w:rsidR="001A68C5">
        <w:rPr>
          <w:rFonts w:ascii="Arial" w:eastAsia="Arial" w:hAnsi="Arial" w:cs="Arial"/>
          <w:sz w:val="22"/>
          <w:szCs w:val="22"/>
        </w:rPr>
        <w:t xml:space="preserve">a </w:t>
      </w:r>
      <w:r>
        <w:rPr>
          <w:rFonts w:ascii="Arial" w:eastAsia="Arial" w:hAnsi="Arial" w:cs="Arial"/>
          <w:sz w:val="22"/>
          <w:szCs w:val="22"/>
        </w:rPr>
        <w:t xml:space="preserve">startup </w:t>
      </w:r>
      <w:r w:rsidR="00DE4622">
        <w:rPr>
          <w:rFonts w:ascii="Arial" w:eastAsia="Arial" w:hAnsi="Arial" w:cs="Arial"/>
          <w:sz w:val="22"/>
          <w:szCs w:val="22"/>
        </w:rPr>
        <w:t xml:space="preserve">company </w:t>
      </w:r>
      <w:r>
        <w:rPr>
          <w:rFonts w:ascii="Arial" w:eastAsia="Arial" w:hAnsi="Arial" w:cs="Arial"/>
          <w:sz w:val="22"/>
          <w:szCs w:val="22"/>
        </w:rPr>
        <w:t xml:space="preserve">focused on providing Smart Assistant </w:t>
      </w:r>
      <w:r w:rsidR="00DE4622" w:rsidRPr="00DE4622">
        <w:rPr>
          <w:rFonts w:ascii="Arial" w:eastAsia="Microsoft JhengHei" w:hAnsi="Arial" w:cs="Arial"/>
          <w:sz w:val="22"/>
          <w:szCs w:val="22"/>
          <w:lang w:eastAsia="zh-TW"/>
        </w:rPr>
        <w:t>services</w:t>
      </w:r>
      <w:r w:rsidR="00321F5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  <w:bookmarkStart w:id="0" w:name="_GoBack"/>
      <w:bookmarkEnd w:id="0"/>
    </w:p>
    <w:p w:rsidR="005B7F81" w:rsidRDefault="007375E0" w:rsidP="007375E0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Cooperated with multiple companies to provide </w:t>
      </w:r>
      <w:r w:rsidR="00F46E5D">
        <w:rPr>
          <w:rFonts w:ascii="Arial" w:eastAsia="Arial" w:hAnsi="Arial" w:cs="Arial"/>
          <w:sz w:val="22"/>
          <w:szCs w:val="22"/>
        </w:rPr>
        <w:t xml:space="preserve">commercial </w:t>
      </w:r>
      <w:r>
        <w:rPr>
          <w:rFonts w:ascii="Arial" w:eastAsia="Arial" w:hAnsi="Arial" w:cs="Arial"/>
          <w:sz w:val="22"/>
          <w:szCs w:val="22"/>
        </w:rPr>
        <w:t>service</w:t>
      </w:r>
      <w:r w:rsidR="00DE4622"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 xml:space="preserve"> across different platforms. </w:t>
      </w:r>
    </w:p>
    <w:p w:rsidR="006D0B1C" w:rsidRDefault="007375E0" w:rsidP="006D0B1C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E0353B">
        <w:rPr>
          <w:rFonts w:ascii="Arial" w:eastAsia="Arial" w:hAnsi="Arial" w:cs="Arial"/>
          <w:sz w:val="22"/>
          <w:szCs w:val="22"/>
        </w:rPr>
        <w:t>Lead and managed multiple projects within the company.</w:t>
      </w:r>
    </w:p>
    <w:p w:rsidR="002B6B82" w:rsidRPr="00E0353B" w:rsidRDefault="002B6B82" w:rsidP="006D0B1C">
      <w:pPr>
        <w:pStyle w:val="ListParagraph"/>
        <w:numPr>
          <w:ilvl w:val="0"/>
          <w:numId w:val="3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Produced demo projects for various </w:t>
      </w:r>
      <w:r w:rsidR="00321F51">
        <w:rPr>
          <w:rFonts w:ascii="Arial" w:eastAsia="Arial" w:hAnsi="Arial" w:cs="Arial"/>
          <w:sz w:val="22"/>
          <w:szCs w:val="22"/>
        </w:rPr>
        <w:t>cases with short deadlines.</w:t>
      </w:r>
    </w:p>
    <w:p w:rsidR="005B7F81" w:rsidRDefault="005B7F81">
      <w:pPr>
        <w:spacing w:before="15" w:line="260" w:lineRule="exact"/>
        <w:rPr>
          <w:sz w:val="26"/>
          <w:szCs w:val="26"/>
        </w:rPr>
      </w:pPr>
    </w:p>
    <w:p w:rsidR="005B7F81" w:rsidRDefault="002009BE" w:rsidP="00702A64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4"/>
          <w:szCs w:val="24"/>
        </w:rPr>
        <w:t>PROJECTS</w:t>
      </w:r>
      <w:r w:rsidR="00702A64">
        <w:rPr>
          <w:rFonts w:ascii="Arial" w:eastAsia="Arial" w:hAnsi="Arial" w:cs="Arial"/>
          <w:sz w:val="24"/>
          <w:szCs w:val="24"/>
        </w:rPr>
        <w:t xml:space="preserve"> </w:t>
      </w:r>
    </w:p>
    <w:p w:rsidR="00702A64" w:rsidRDefault="00702A64" w:rsidP="00702A64">
      <w:pPr>
        <w:spacing w:line="240" w:lineRule="exact"/>
        <w:ind w:left="112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Data Center, April 2018 – August 2019</w:t>
      </w:r>
    </w:p>
    <w:p w:rsidR="00321F51" w:rsidRPr="00321F51" w:rsidRDefault="00702A64" w:rsidP="00321F51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Developed Data Center</w:t>
      </w:r>
      <w:r>
        <w:rPr>
          <w:rFonts w:asciiTheme="minorEastAsia" w:eastAsiaTheme="minorEastAsia" w:hAnsiTheme="minorEastAsia" w:cs="Arial" w:hint="eastAsia"/>
          <w:sz w:val="22"/>
          <w:szCs w:val="22"/>
          <w:lang w:eastAsia="zh-TW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 150+ API for prompt response.</w:t>
      </w:r>
    </w:p>
    <w:p w:rsidR="00F46E5D" w:rsidRPr="00F46E5D" w:rsidRDefault="001A68C5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Consistently provided maintenance </w:t>
      </w:r>
      <w:r w:rsidR="004D3966">
        <w:rPr>
          <w:rFonts w:ascii="Arial" w:eastAsia="Arial" w:hAnsi="Arial" w:cs="Arial"/>
          <w:sz w:val="22"/>
          <w:szCs w:val="22"/>
        </w:rPr>
        <w:t>throughout</w:t>
      </w:r>
      <w:r>
        <w:rPr>
          <w:rFonts w:ascii="Arial" w:eastAsia="Arial" w:hAnsi="Arial" w:cs="Arial"/>
          <w:sz w:val="22"/>
          <w:szCs w:val="22"/>
        </w:rPr>
        <w:t xml:space="preserve"> the</w:t>
      </w:r>
      <w:r w:rsidR="004D3966">
        <w:rPr>
          <w:rFonts w:ascii="Arial" w:eastAsia="Arial" w:hAnsi="Arial" w:cs="Arial"/>
          <w:sz w:val="22"/>
          <w:szCs w:val="22"/>
        </w:rPr>
        <w:t xml:space="preserve"> whole employment duration</w:t>
      </w:r>
      <w:r>
        <w:rPr>
          <w:rFonts w:ascii="Arial" w:eastAsia="Arial" w:hAnsi="Arial" w:cs="Arial"/>
          <w:sz w:val="22"/>
          <w:szCs w:val="22"/>
        </w:rPr>
        <w:t xml:space="preserve"> and kept </w:t>
      </w:r>
      <w:r w:rsidR="004D3966">
        <w:rPr>
          <w:rFonts w:ascii="Arial" w:eastAsia="Arial" w:hAnsi="Arial" w:cs="Arial"/>
          <w:sz w:val="22"/>
          <w:szCs w:val="22"/>
        </w:rPr>
        <w:t xml:space="preserve">accumulated downtime </w:t>
      </w:r>
      <w:r>
        <w:rPr>
          <w:rFonts w:ascii="Arial" w:eastAsia="Arial" w:hAnsi="Arial" w:cs="Arial"/>
          <w:sz w:val="22"/>
          <w:szCs w:val="22"/>
        </w:rPr>
        <w:t xml:space="preserve">within </w:t>
      </w:r>
      <w:r w:rsidR="004D3966">
        <w:rPr>
          <w:rFonts w:ascii="Arial" w:eastAsia="Arial" w:hAnsi="Arial" w:cs="Arial"/>
          <w:sz w:val="22"/>
          <w:szCs w:val="22"/>
        </w:rPr>
        <w:t>an hour</w:t>
      </w:r>
      <w:r>
        <w:rPr>
          <w:rFonts w:ascii="Arial" w:eastAsia="Arial" w:hAnsi="Arial" w:cs="Arial"/>
          <w:sz w:val="22"/>
          <w:szCs w:val="22"/>
        </w:rPr>
        <w:t xml:space="preserve"> and less</w:t>
      </w:r>
      <w:r w:rsidR="004D3966">
        <w:rPr>
          <w:rFonts w:ascii="Arial" w:eastAsia="Arial" w:hAnsi="Arial" w:cs="Arial"/>
          <w:sz w:val="22"/>
          <w:szCs w:val="22"/>
        </w:rPr>
        <w:t>.</w:t>
      </w:r>
      <w:r w:rsidR="00F46E5D" w:rsidRPr="00F46E5D">
        <w:rPr>
          <w:rFonts w:ascii="Arial" w:eastAsia="Arial" w:hAnsi="Arial" w:cs="Arial"/>
          <w:sz w:val="22"/>
          <w:szCs w:val="22"/>
        </w:rPr>
        <w:t xml:space="preserve"> </w:t>
      </w:r>
    </w:p>
    <w:p w:rsidR="00B07D09" w:rsidRPr="00B32536" w:rsidRDefault="00B07D09" w:rsidP="00B07D09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B07D09">
        <w:rPr>
          <w:rFonts w:ascii="Arial" w:eastAsiaTheme="minorEastAsia" w:hAnsi="Arial" w:cs="Arial"/>
          <w:sz w:val="22"/>
          <w:szCs w:val="22"/>
          <w:lang w:eastAsia="zh-TW"/>
        </w:rPr>
        <w:t>R</w:t>
      </w:r>
      <w:r w:rsidRPr="00B07D09">
        <w:rPr>
          <w:rFonts w:ascii="Arial" w:eastAsia="Microsoft JhengHei" w:hAnsi="Arial" w:cs="Arial"/>
          <w:sz w:val="22"/>
          <w:szCs w:val="22"/>
          <w:lang w:eastAsia="zh-TW"/>
        </w:rPr>
        <w:t>e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constructed </w:t>
      </w:r>
      <w:proofErr w:type="spellStart"/>
      <w:r>
        <w:rPr>
          <w:rFonts w:ascii="Arial" w:eastAsia="Microsoft JhengHei" w:hAnsi="Arial" w:cs="Arial"/>
          <w:sz w:val="22"/>
          <w:szCs w:val="22"/>
          <w:lang w:eastAsia="zh-TW"/>
        </w:rPr>
        <w:t>Gitflow</w:t>
      </w:r>
      <w:proofErr w:type="spellEnd"/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for </w:t>
      </w:r>
      <w:r w:rsidR="001A68C5">
        <w:rPr>
          <w:rFonts w:ascii="Arial" w:eastAsia="Microsoft JhengHei" w:hAnsi="Arial" w:cs="Arial"/>
          <w:sz w:val="22"/>
          <w:szCs w:val="22"/>
          <w:lang w:eastAsia="zh-TW"/>
        </w:rPr>
        <w:t xml:space="preserve">the </w:t>
      </w:r>
      <w:r w:rsidR="00607305">
        <w:rPr>
          <w:rFonts w:ascii="Arial" w:eastAsia="Microsoft JhengHei" w:hAnsi="Arial" w:cs="Arial"/>
          <w:sz w:val="22"/>
          <w:szCs w:val="22"/>
          <w:lang w:eastAsia="zh-TW"/>
        </w:rPr>
        <w:t>integrity</w:t>
      </w:r>
      <w:r>
        <w:rPr>
          <w:rFonts w:ascii="Arial" w:eastAsia="Microsoft JhengHei" w:hAnsi="Arial" w:cs="Arial"/>
          <w:sz w:val="22"/>
          <w:szCs w:val="22"/>
          <w:lang w:eastAsia="zh-TW"/>
        </w:rPr>
        <w:t xml:space="preserve"> of 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development</w:t>
      </w:r>
      <w:r w:rsidR="001A68C5" w:rsidRPr="00B32536">
        <w:rPr>
          <w:rFonts w:ascii="Arial" w:eastAsia="Microsoft JhengHei" w:hAnsi="Arial" w:cs="Arial"/>
          <w:sz w:val="22"/>
          <w:szCs w:val="22"/>
          <w:lang w:eastAsia="zh-TW"/>
        </w:rPr>
        <w:t xml:space="preserve"> operations</w:t>
      </w:r>
      <w:r w:rsidRPr="00B32536">
        <w:rPr>
          <w:rFonts w:ascii="Arial" w:eastAsia="Microsoft JhengHei" w:hAnsi="Arial" w:cs="Arial"/>
          <w:sz w:val="22"/>
          <w:szCs w:val="22"/>
          <w:lang w:eastAsia="zh-TW"/>
        </w:rPr>
        <w:t>.</w:t>
      </w:r>
    </w:p>
    <w:p w:rsidR="00702A64" w:rsidRPr="00B32536" w:rsidRDefault="00702A64" w:rsidP="004D3966">
      <w:pPr>
        <w:pStyle w:val="ListParagraph"/>
        <w:numPr>
          <w:ilvl w:val="0"/>
          <w:numId w:val="4"/>
        </w:num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B32536">
        <w:rPr>
          <w:rFonts w:ascii="Arial" w:eastAsia="Arial" w:hAnsi="Arial" w:cs="Arial"/>
          <w:sz w:val="22"/>
          <w:szCs w:val="22"/>
        </w:rPr>
        <w:t xml:space="preserve">Deployed </w:t>
      </w:r>
      <w:r w:rsidR="001A68C5" w:rsidRPr="00B32536">
        <w:rPr>
          <w:rFonts w:ascii="Arial" w:eastAsia="Arial" w:hAnsi="Arial" w:cs="Arial"/>
          <w:sz w:val="22"/>
          <w:szCs w:val="22"/>
        </w:rPr>
        <w:t xml:space="preserve">system </w:t>
      </w:r>
      <w:r w:rsidRPr="00B32536">
        <w:rPr>
          <w:rFonts w:ascii="Arial" w:eastAsia="Arial" w:hAnsi="Arial" w:cs="Arial"/>
          <w:sz w:val="22"/>
          <w:szCs w:val="22"/>
        </w:rPr>
        <w:t>commercially</w:t>
      </w:r>
      <w:r w:rsidR="00F46E5D" w:rsidRPr="00B32536">
        <w:rPr>
          <w:rFonts w:ascii="Arial" w:eastAsia="Arial" w:hAnsi="Arial" w:cs="Arial"/>
          <w:sz w:val="22"/>
          <w:szCs w:val="22"/>
        </w:rPr>
        <w:t xml:space="preserve"> for multiple</w:t>
      </w:r>
      <w:r w:rsidR="00B32536" w:rsidRPr="00B32536">
        <w:rPr>
          <w:rFonts w:ascii="Arial" w:eastAsiaTheme="minorEastAsia" w:hAnsi="Arial" w:cs="Arial"/>
          <w:sz w:val="22"/>
          <w:szCs w:val="22"/>
          <w:lang w:eastAsia="zh-TW"/>
        </w:rPr>
        <w:t xml:space="preserve"> </w:t>
      </w:r>
      <w:r w:rsidR="00B32536" w:rsidRPr="00B32536">
        <w:rPr>
          <w:rFonts w:ascii="Arial" w:eastAsia="Microsoft JhengHei" w:hAnsi="Arial" w:cs="Arial"/>
          <w:sz w:val="22"/>
          <w:szCs w:val="22"/>
          <w:lang w:eastAsia="zh-TW"/>
        </w:rPr>
        <w:t>high-volume</w:t>
      </w:r>
      <w:r w:rsidRPr="00B32536">
        <w:rPr>
          <w:rFonts w:ascii="Arial" w:eastAsia="Arial" w:hAnsi="Arial" w:cs="Arial"/>
          <w:sz w:val="22"/>
          <w:szCs w:val="22"/>
        </w:rPr>
        <w:t xml:space="preserve"> platforms</w:t>
      </w:r>
      <w:r w:rsidR="00C9519C" w:rsidRPr="00B32536">
        <w:rPr>
          <w:rFonts w:ascii="Arial" w:eastAsia="Arial" w:hAnsi="Arial" w:cs="Arial"/>
          <w:sz w:val="22"/>
          <w:szCs w:val="22"/>
        </w:rPr>
        <w:t xml:space="preserve"> including banks and </w:t>
      </w:r>
      <w:r w:rsidR="00446ABD" w:rsidRPr="00B32536">
        <w:rPr>
          <w:rFonts w:ascii="Arial" w:eastAsia="Arial" w:hAnsi="Arial" w:cs="Arial"/>
          <w:sz w:val="22"/>
          <w:szCs w:val="22"/>
        </w:rPr>
        <w:t>telecommunication services companies</w:t>
      </w:r>
      <w:r w:rsidR="00CC6BE3" w:rsidRPr="00B32536">
        <w:rPr>
          <w:rFonts w:ascii="Arial" w:eastAsia="Arial" w:hAnsi="Arial" w:cs="Arial"/>
          <w:sz w:val="22"/>
          <w:szCs w:val="22"/>
        </w:rPr>
        <w:t>.</w:t>
      </w:r>
    </w:p>
    <w:p w:rsidR="004279EF" w:rsidRPr="000D624A" w:rsidRDefault="004279EF" w:rsidP="004279EF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4279EF" w:rsidRPr="006D0B1C" w:rsidRDefault="004279EF" w:rsidP="004279EF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6D0B1C">
        <w:rPr>
          <w:rFonts w:ascii="Arial" w:eastAsia="Arial" w:hAnsi="Arial" w:cs="Arial"/>
          <w:b/>
          <w:sz w:val="22"/>
          <w:szCs w:val="22"/>
        </w:rPr>
        <w:t xml:space="preserve">  Smart Assistant for iOS, December 2018 – January 2019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Developed an implementation of </w:t>
      </w:r>
      <w:proofErr w:type="spellStart"/>
      <w:r>
        <w:rPr>
          <w:rFonts w:ascii="Arial" w:eastAsia="Arial" w:hAnsi="Arial" w:cs="Arial"/>
          <w:sz w:val="22"/>
          <w:szCs w:val="22"/>
        </w:rPr>
        <w:t>Mindcraft’s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smart assistant into the iOS platform.</w:t>
      </w:r>
    </w:p>
    <w:p w:rsidR="00F46E5D" w:rsidRPr="00321F51" w:rsidRDefault="00F46E5D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321F51">
        <w:rPr>
          <w:rFonts w:ascii="Arial" w:eastAsia="Arial" w:hAnsi="Arial" w:cs="Arial"/>
          <w:color w:val="FF0000"/>
          <w:sz w:val="22"/>
          <w:szCs w:val="22"/>
        </w:rPr>
        <w:t>De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monstrated and de</w:t>
      </w:r>
      <w:r w:rsidRPr="00321F51">
        <w:rPr>
          <w:rFonts w:ascii="Arial" w:eastAsia="Arial" w:hAnsi="Arial" w:cs="Arial"/>
          <w:color w:val="FF0000"/>
          <w:sz w:val="22"/>
          <w:szCs w:val="22"/>
        </w:rPr>
        <w:t>ployed NLP engines</w:t>
      </w:r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 xml:space="preserve"> for </w:t>
      </w:r>
      <w:proofErr w:type="spellStart"/>
      <w:r w:rsidR="001A68C5" w:rsidRPr="00321F51">
        <w:rPr>
          <w:rFonts w:ascii="Arial" w:eastAsia="Arial" w:hAnsi="Arial" w:cs="Arial"/>
          <w:color w:val="FF0000"/>
          <w:sz w:val="22"/>
          <w:szCs w:val="22"/>
        </w:rPr>
        <w:t>Mindcraft</w:t>
      </w:r>
      <w:proofErr w:type="spellEnd"/>
      <w:r w:rsidRPr="00321F51">
        <w:rPr>
          <w:rFonts w:ascii="Arial" w:eastAsia="Arial" w:hAnsi="Arial" w:cs="Arial"/>
          <w:color w:val="FF0000"/>
          <w:sz w:val="22"/>
          <w:szCs w:val="22"/>
        </w:rPr>
        <w:t>.</w:t>
      </w:r>
    </w:p>
    <w:p w:rsidR="004279EF" w:rsidRDefault="004279EF" w:rsidP="004279EF">
      <w:pPr>
        <w:pStyle w:val="ListParagraph"/>
        <w:numPr>
          <w:ilvl w:val="0"/>
          <w:numId w:val="8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Self-taught and </w:t>
      </w:r>
      <w:r w:rsidR="00E0353B">
        <w:rPr>
          <w:rFonts w:ascii="Arial" w:eastAsia="Arial" w:hAnsi="Arial" w:cs="Arial"/>
          <w:sz w:val="22"/>
          <w:szCs w:val="22"/>
        </w:rPr>
        <w:t xml:space="preserve">completed </w:t>
      </w:r>
      <w:r>
        <w:rPr>
          <w:rFonts w:ascii="Arial" w:eastAsia="Arial" w:hAnsi="Arial" w:cs="Arial"/>
          <w:sz w:val="22"/>
          <w:szCs w:val="22"/>
        </w:rPr>
        <w:t xml:space="preserve">the project </w:t>
      </w:r>
      <w:r w:rsidR="00E0353B">
        <w:rPr>
          <w:rFonts w:ascii="Arial" w:eastAsia="Arial" w:hAnsi="Arial" w:cs="Arial"/>
          <w:sz w:val="22"/>
          <w:szCs w:val="22"/>
        </w:rPr>
        <w:t>within</w:t>
      </w:r>
      <w:r>
        <w:rPr>
          <w:rFonts w:ascii="Arial" w:eastAsia="Arial" w:hAnsi="Arial" w:cs="Arial"/>
          <w:sz w:val="22"/>
          <w:szCs w:val="22"/>
        </w:rPr>
        <w:t xml:space="preserve"> </w:t>
      </w:r>
      <w:r w:rsidR="00E0353B">
        <w:rPr>
          <w:rFonts w:ascii="Arial" w:eastAsia="Arial" w:hAnsi="Arial" w:cs="Arial"/>
          <w:sz w:val="22"/>
          <w:szCs w:val="22"/>
        </w:rPr>
        <w:t xml:space="preserve">company </w:t>
      </w:r>
      <w:proofErr w:type="spellStart"/>
      <w:r w:rsidR="00E0353B">
        <w:rPr>
          <w:rFonts w:ascii="Arial" w:eastAsia="Arial" w:hAnsi="Arial" w:cs="Arial"/>
          <w:sz w:val="22"/>
          <w:szCs w:val="22"/>
        </w:rPr>
        <w:t>expectaions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:rsidR="000D624A" w:rsidRPr="000D624A" w:rsidRDefault="000D624A" w:rsidP="000D624A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FF6466" w:rsidRPr="008D5B00" w:rsidRDefault="00702A64" w:rsidP="00702A64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Automatic Speech Recognition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 xml:space="preserve"> (ASR)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, October </w:t>
      </w:r>
      <w:r w:rsidR="00B51555" w:rsidRPr="008D5B00">
        <w:rPr>
          <w:rFonts w:ascii="Arial" w:eastAsia="Arial" w:hAnsi="Arial" w:cs="Arial"/>
          <w:b/>
          <w:sz w:val="22"/>
          <w:szCs w:val="22"/>
        </w:rPr>
        <w:t>2018 -</w:t>
      </w:r>
      <w:r w:rsidRPr="008D5B00">
        <w:rPr>
          <w:rFonts w:ascii="Arial" w:eastAsia="Arial" w:hAnsi="Arial" w:cs="Arial"/>
          <w:b/>
          <w:sz w:val="22"/>
          <w:szCs w:val="22"/>
        </w:rPr>
        <w:t xml:space="preserve"> December 201</w:t>
      </w:r>
      <w:r w:rsidR="00B017AB" w:rsidRPr="008D5B00">
        <w:rPr>
          <w:rFonts w:ascii="Arial" w:eastAsia="Arial" w:hAnsi="Arial" w:cs="Arial"/>
          <w:b/>
          <w:sz w:val="22"/>
          <w:szCs w:val="22"/>
        </w:rPr>
        <w:t>8</w:t>
      </w:r>
    </w:p>
    <w:p w:rsidR="00702A64" w:rsidRPr="00F46E5D" w:rsidRDefault="00702A64" w:rsidP="00702A64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Researched and implemented </w:t>
      </w:r>
      <w:r w:rsidR="00E0353B">
        <w:rPr>
          <w:rFonts w:ascii="Arial" w:eastAsia="Arial" w:hAnsi="Arial" w:cs="Arial"/>
          <w:sz w:val="22"/>
          <w:szCs w:val="22"/>
        </w:rPr>
        <w:t xml:space="preserve">an </w:t>
      </w:r>
      <w:r w:rsidRPr="00F46E5D">
        <w:rPr>
          <w:rFonts w:ascii="Arial" w:eastAsia="Arial" w:hAnsi="Arial" w:cs="Arial"/>
          <w:sz w:val="22"/>
          <w:szCs w:val="22"/>
        </w:rPr>
        <w:t xml:space="preserve">opensource ASR engine for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Mindcraft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>.</w:t>
      </w:r>
    </w:p>
    <w:p w:rsidR="00F46E5D" w:rsidRPr="00F46E5D" w:rsidRDefault="00702A64" w:rsidP="00F46E5D">
      <w:pPr>
        <w:pStyle w:val="ListParagraph"/>
        <w:numPr>
          <w:ilvl w:val="0"/>
          <w:numId w:val="5"/>
        </w:num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Retrained </w:t>
      </w:r>
      <w:r w:rsidR="00E0353B">
        <w:rPr>
          <w:rFonts w:ascii="Arial" w:eastAsia="Arial" w:hAnsi="Arial" w:cs="Arial"/>
          <w:sz w:val="22"/>
          <w:szCs w:val="22"/>
        </w:rPr>
        <w:t xml:space="preserve">the </w:t>
      </w:r>
      <w:r w:rsidRPr="00F46E5D">
        <w:rPr>
          <w:rFonts w:ascii="Arial" w:eastAsia="Arial" w:hAnsi="Arial" w:cs="Arial"/>
          <w:sz w:val="22"/>
          <w:szCs w:val="22"/>
        </w:rPr>
        <w:t xml:space="preserve">language and acoustic model </w:t>
      </w:r>
      <w:r w:rsidR="00E0353B">
        <w:rPr>
          <w:rFonts w:ascii="Arial" w:eastAsia="Arial" w:hAnsi="Arial" w:cs="Arial"/>
          <w:sz w:val="22"/>
          <w:szCs w:val="22"/>
        </w:rPr>
        <w:t>up to</w:t>
      </w:r>
      <w:r w:rsidRPr="00F46E5D">
        <w:rPr>
          <w:rFonts w:ascii="Arial" w:eastAsia="Arial" w:hAnsi="Arial" w:cs="Arial"/>
          <w:sz w:val="22"/>
          <w:szCs w:val="22"/>
        </w:rPr>
        <w:t xml:space="preserve"> 80% accuracy.</w:t>
      </w:r>
    </w:p>
    <w:p w:rsidR="00B017AB" w:rsidRPr="000D624A" w:rsidRDefault="00B017AB" w:rsidP="00B017AB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</w:p>
    <w:p w:rsidR="00B017AB" w:rsidRPr="008D5B00" w:rsidRDefault="00B017AB" w:rsidP="00B017AB">
      <w:pPr>
        <w:spacing w:line="240" w:lineRule="exact"/>
        <w:rPr>
          <w:rFonts w:ascii="Arial" w:eastAsia="Arial" w:hAnsi="Arial" w:cs="Arial"/>
          <w:b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 Call Center Recording System, March 2017 – December 2018</w:t>
      </w:r>
    </w:p>
    <w:p w:rsidR="00B017AB" w:rsidRPr="00F46E5D" w:rsidRDefault="00B017AB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 w:rsidRPr="00F46E5D">
        <w:rPr>
          <w:rFonts w:ascii="Arial" w:eastAsia="Arial" w:hAnsi="Arial" w:cs="Arial"/>
          <w:sz w:val="22"/>
          <w:szCs w:val="22"/>
        </w:rPr>
        <w:t xml:space="preserve">Cooperated with </w:t>
      </w:r>
      <w:proofErr w:type="spellStart"/>
      <w:r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Pr="00F46E5D">
        <w:rPr>
          <w:rFonts w:ascii="Arial" w:eastAsia="Arial" w:hAnsi="Arial" w:cs="Arial"/>
          <w:sz w:val="22"/>
          <w:szCs w:val="22"/>
        </w:rPr>
        <w:t xml:space="preserve"> to </w:t>
      </w:r>
      <w:r w:rsidR="00E0353B">
        <w:rPr>
          <w:rFonts w:ascii="Arial" w:eastAsia="Arial" w:hAnsi="Arial" w:cs="Arial"/>
          <w:sz w:val="22"/>
          <w:szCs w:val="22"/>
        </w:rPr>
        <w:t xml:space="preserve">develop and </w:t>
      </w:r>
      <w:r w:rsidRPr="00F46E5D">
        <w:rPr>
          <w:rFonts w:ascii="Arial" w:eastAsia="Arial" w:hAnsi="Arial" w:cs="Arial"/>
          <w:sz w:val="22"/>
          <w:szCs w:val="22"/>
        </w:rPr>
        <w:t xml:space="preserve">integrate their Call System into a customizable CRM. </w:t>
      </w:r>
    </w:p>
    <w:p w:rsidR="00B017AB" w:rsidRDefault="004E4572" w:rsidP="00B017AB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Managed 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a team of four </w:t>
      </w:r>
      <w:r w:rsidR="00E0353B">
        <w:rPr>
          <w:rFonts w:ascii="Arial" w:eastAsia="Arial" w:hAnsi="Arial" w:cs="Arial"/>
          <w:sz w:val="22"/>
          <w:szCs w:val="22"/>
        </w:rPr>
        <w:t>to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coordinate all system requirements</w:t>
      </w:r>
      <w:r w:rsidR="00F82C53" w:rsidRPr="00F46E5D">
        <w:rPr>
          <w:rFonts w:ascii="Arial" w:eastAsia="Arial" w:hAnsi="Arial" w:cs="Arial"/>
          <w:sz w:val="22"/>
          <w:szCs w:val="22"/>
        </w:rPr>
        <w:t xml:space="preserve"> and development interactions</w:t>
      </w:r>
      <w:r w:rsidR="00B017AB" w:rsidRPr="00F46E5D">
        <w:rPr>
          <w:rFonts w:ascii="Arial" w:eastAsia="Arial" w:hAnsi="Arial" w:cs="Arial"/>
          <w:sz w:val="22"/>
          <w:szCs w:val="22"/>
        </w:rPr>
        <w:t xml:space="preserve"> with </w:t>
      </w:r>
      <w:proofErr w:type="spellStart"/>
      <w:r w:rsidR="00B017AB" w:rsidRPr="00F46E5D">
        <w:rPr>
          <w:rFonts w:ascii="Arial" w:eastAsia="Arial" w:hAnsi="Arial" w:cs="Arial"/>
          <w:sz w:val="22"/>
          <w:szCs w:val="22"/>
        </w:rPr>
        <w:t>Hualiteq</w:t>
      </w:r>
      <w:proofErr w:type="spellEnd"/>
      <w:r w:rsidR="00B017AB" w:rsidRPr="00F46E5D">
        <w:rPr>
          <w:rFonts w:ascii="Arial" w:eastAsia="Arial" w:hAnsi="Arial" w:cs="Arial"/>
          <w:sz w:val="22"/>
          <w:szCs w:val="22"/>
        </w:rPr>
        <w:t xml:space="preserve">. </w:t>
      </w:r>
    </w:p>
    <w:p w:rsidR="00FA34ED" w:rsidRPr="006773C8" w:rsidRDefault="00FA34ED" w:rsidP="006773C8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CB3589" w:rsidRPr="00FA34ED" w:rsidRDefault="00CB3589" w:rsidP="00CB3589">
      <w:pPr>
        <w:spacing w:line="240" w:lineRule="exact"/>
        <w:rPr>
          <w:rFonts w:ascii="Arial" w:eastAsia="Arial" w:hAnsi="Arial" w:cs="Arial"/>
          <w:b/>
          <w:color w:val="FF0000"/>
          <w:sz w:val="22"/>
          <w:szCs w:val="22"/>
        </w:rPr>
      </w:pPr>
      <w:r w:rsidRPr="008D5B00">
        <w:rPr>
          <w:rFonts w:ascii="Arial" w:eastAsia="Arial" w:hAnsi="Arial" w:cs="Arial"/>
          <w:b/>
          <w:sz w:val="22"/>
          <w:szCs w:val="22"/>
        </w:rPr>
        <w:t xml:space="preserve"> 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</w:t>
      </w:r>
      <w:r w:rsidR="00562577" w:rsidRPr="00FA34ED">
        <w:rPr>
          <w:rFonts w:ascii="Arial" w:eastAsia="Arial" w:hAnsi="Arial" w:cs="Arial"/>
          <w:b/>
          <w:color w:val="FF0000"/>
          <w:sz w:val="22"/>
          <w:szCs w:val="22"/>
        </w:rPr>
        <w:t>Accurate Sales Advertisement Panel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, 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January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201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9 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– 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March</w:t>
      </w:r>
      <w:r w:rsidRPr="00FA34ED">
        <w:rPr>
          <w:rFonts w:ascii="Arial" w:eastAsia="Arial" w:hAnsi="Arial" w:cs="Arial"/>
          <w:b/>
          <w:color w:val="FF0000"/>
          <w:sz w:val="22"/>
          <w:szCs w:val="22"/>
        </w:rPr>
        <w:t xml:space="preserve"> 201</w:t>
      </w:r>
      <w:r w:rsidR="00882E0C" w:rsidRPr="00FA34ED">
        <w:rPr>
          <w:rFonts w:ascii="Arial" w:eastAsia="Arial" w:hAnsi="Arial" w:cs="Arial"/>
          <w:b/>
          <w:color w:val="FF0000"/>
          <w:sz w:val="22"/>
          <w:szCs w:val="22"/>
        </w:rPr>
        <w:t>9</w:t>
      </w:r>
    </w:p>
    <w:p w:rsidR="006D0B1C" w:rsidRPr="00FA34ED" w:rsidRDefault="00912FC5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Implemented NLP engine into advertisement panel with face recognition engine to provide accurate sales for different categories of consumer.</w:t>
      </w:r>
    </w:p>
    <w:p w:rsidR="00166153" w:rsidRPr="00FA34ED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Deployed at major banks in Taiwan as a QA system for users.</w:t>
      </w:r>
    </w:p>
    <w:p w:rsidR="00166153" w:rsidRPr="00321F51" w:rsidRDefault="00166153" w:rsidP="006D0B1C">
      <w:pPr>
        <w:pStyle w:val="ListParagraph"/>
        <w:numPr>
          <w:ilvl w:val="0"/>
          <w:numId w:val="7"/>
        </w:numPr>
        <w:spacing w:line="240" w:lineRule="exact"/>
        <w:rPr>
          <w:rFonts w:ascii="Arial" w:eastAsia="Arial" w:hAnsi="Arial" w:cs="Arial"/>
          <w:color w:val="FF0000"/>
          <w:sz w:val="22"/>
          <w:szCs w:val="22"/>
        </w:rPr>
      </w:pPr>
      <w:r w:rsidRPr="00FA34ED">
        <w:rPr>
          <w:rFonts w:ascii="Arial" w:eastAsia="Arial" w:hAnsi="Arial" w:cs="Arial"/>
          <w:color w:val="FF0000"/>
          <w:sz w:val="22"/>
          <w:szCs w:val="22"/>
        </w:rPr>
        <w:t>Designed steps flow for optimal user experience.</w:t>
      </w: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sz w:val="22"/>
          <w:szCs w:val="22"/>
        </w:rPr>
      </w:pPr>
    </w:p>
    <w:p w:rsidR="006D0B1C" w:rsidRPr="006D0B1C" w:rsidRDefault="006D0B1C" w:rsidP="006D0B1C">
      <w:pPr>
        <w:spacing w:line="240" w:lineRule="exact"/>
        <w:rPr>
          <w:rFonts w:ascii="Arial" w:eastAsia="Arial" w:hAnsi="Arial" w:cs="Arial"/>
          <w:b/>
          <w:sz w:val="24"/>
          <w:szCs w:val="24"/>
        </w:rPr>
      </w:pPr>
      <w:r w:rsidRPr="006D0B1C">
        <w:rPr>
          <w:rFonts w:ascii="Arial" w:eastAsia="Arial" w:hAnsi="Arial" w:cs="Arial"/>
          <w:b/>
          <w:sz w:val="24"/>
          <w:szCs w:val="24"/>
        </w:rPr>
        <w:t>SKILLS</w:t>
      </w:r>
    </w:p>
    <w:p w:rsidR="00FF6466" w:rsidRPr="007E3C68" w:rsidRDefault="00FF6466" w:rsidP="00FF6466">
      <w:pPr>
        <w:spacing w:before="11" w:line="261" w:lineRule="auto"/>
        <w:ind w:left="206" w:right="126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Programming </w:t>
      </w:r>
      <w:r w:rsidR="000F6EDB">
        <w:rPr>
          <w:rFonts w:ascii="Arial" w:eastAsia="Arial" w:hAnsi="Arial" w:cs="Arial"/>
          <w:sz w:val="22"/>
          <w:szCs w:val="22"/>
        </w:rPr>
        <w:t>Languages:</w:t>
      </w:r>
      <w:r>
        <w:rPr>
          <w:rFonts w:ascii="Arial" w:eastAsia="Arial" w:hAnsi="Arial" w:cs="Arial"/>
          <w:sz w:val="22"/>
          <w:szCs w:val="22"/>
        </w:rPr>
        <w:t xml:space="preserve"> Java, Python,</w:t>
      </w:r>
      <w:r w:rsidR="00604A67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PHP, SQL, MATLAB, R.</w:t>
      </w:r>
    </w:p>
    <w:p w:rsidR="005B7F81" w:rsidRPr="00321F51" w:rsidRDefault="00FF6466" w:rsidP="00321F51">
      <w:pPr>
        <w:spacing w:before="11" w:line="261" w:lineRule="auto"/>
        <w:ind w:left="206" w:right="1266"/>
        <w:rPr>
          <w:rFonts w:ascii="Microsoft JhengHei" w:eastAsia="Microsoft JhengHei" w:hAnsi="Microsoft JhengHei" w:cs="Microsoft JhengHei"/>
          <w:sz w:val="22"/>
          <w:szCs w:val="22"/>
          <w:lang w:eastAsia="zh-TW"/>
        </w:rPr>
      </w:pPr>
      <w:r>
        <w:rPr>
          <w:rFonts w:ascii="Arial" w:eastAsia="Arial" w:hAnsi="Arial" w:cs="Arial"/>
          <w:sz w:val="22"/>
          <w:szCs w:val="22"/>
        </w:rPr>
        <w:t>Developing Skills: Hibernate, Spring, Docker, Data Science, GIT, UNIX</w:t>
      </w:r>
      <w:r w:rsidR="0016007C">
        <w:rPr>
          <w:rFonts w:ascii="Arial" w:eastAsia="Arial" w:hAnsi="Arial" w:cs="Arial"/>
          <w:sz w:val="22"/>
          <w:szCs w:val="22"/>
        </w:rPr>
        <w:t xml:space="preserve">, </w:t>
      </w:r>
      <w:r w:rsidR="0016007C">
        <w:rPr>
          <w:rFonts w:ascii="Microsoft JhengHei" w:eastAsia="Microsoft JhengHei" w:hAnsi="Microsoft JhengHei" w:cs="Microsoft JhengHei" w:hint="eastAsia"/>
          <w:sz w:val="22"/>
          <w:szCs w:val="22"/>
          <w:lang w:eastAsia="zh-TW"/>
        </w:rPr>
        <w:t>W</w:t>
      </w:r>
      <w:r w:rsidR="0016007C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eb Scraper</w:t>
      </w:r>
      <w:r w:rsidR="00043861">
        <w:rPr>
          <w:rFonts w:ascii="Microsoft JhengHei" w:eastAsia="Microsoft JhengHei" w:hAnsi="Microsoft JhengHei" w:cs="Microsoft JhengHei"/>
          <w:sz w:val="22"/>
          <w:szCs w:val="22"/>
          <w:lang w:eastAsia="zh-TW"/>
        </w:rPr>
        <w:t>.</w:t>
      </w:r>
    </w:p>
    <w:p w:rsidR="006D0B1C" w:rsidRDefault="006D0B1C">
      <w:pPr>
        <w:spacing w:before="18" w:line="260" w:lineRule="exact"/>
        <w:rPr>
          <w:sz w:val="26"/>
          <w:szCs w:val="26"/>
        </w:rPr>
      </w:pPr>
    </w:p>
    <w:p w:rsidR="005B7F81" w:rsidRDefault="002009BE" w:rsidP="007E3C68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ACHIEVEMENTS</w:t>
      </w:r>
    </w:p>
    <w:p w:rsidR="005B7F81" w:rsidRDefault="002009BE">
      <w:pPr>
        <w:spacing w:line="240" w:lineRule="exact"/>
        <w:ind w:left="11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Honor or award</w:t>
      </w:r>
    </w:p>
    <w:p w:rsidR="00B32536" w:rsidRDefault="007375E0" w:rsidP="007375E0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i/>
          <w:sz w:val="22"/>
          <w:szCs w:val="22"/>
        </w:rPr>
      </w:pPr>
      <w:r w:rsidRPr="007375E0">
        <w:rPr>
          <w:rFonts w:ascii="Arial" w:eastAsia="Arial" w:hAnsi="Arial" w:cs="Arial"/>
          <w:i/>
          <w:sz w:val="22"/>
          <w:szCs w:val="22"/>
        </w:rPr>
        <w:t>Call Recording System – Best Popularity Award</w:t>
      </w:r>
      <w:r w:rsidRPr="007375E0">
        <w:t xml:space="preserve"> </w:t>
      </w:r>
      <w:r w:rsidRPr="007375E0">
        <w:rPr>
          <w:rFonts w:ascii="Arial" w:eastAsia="Arial" w:hAnsi="Arial" w:cs="Arial"/>
          <w:i/>
          <w:sz w:val="22"/>
          <w:szCs w:val="22"/>
        </w:rPr>
        <w:t>- International ICT Innovation Services Award. Earned among 100+ teams of contestant</w:t>
      </w:r>
      <w:r w:rsidR="00152156">
        <w:rPr>
          <w:rFonts w:ascii="Arial" w:eastAsia="Arial" w:hAnsi="Arial" w:cs="Arial"/>
          <w:i/>
          <w:sz w:val="22"/>
          <w:szCs w:val="22"/>
        </w:rPr>
        <w:t>s</w:t>
      </w:r>
      <w:r w:rsidRPr="007375E0">
        <w:rPr>
          <w:rFonts w:ascii="Arial" w:eastAsia="Arial" w:hAnsi="Arial" w:cs="Arial"/>
          <w:i/>
          <w:sz w:val="22"/>
          <w:szCs w:val="22"/>
        </w:rPr>
        <w:t>.</w:t>
      </w:r>
    </w:p>
    <w:p w:rsidR="00B32536" w:rsidRDefault="00B32536">
      <w:pPr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lastRenderedPageBreak/>
        <w:br w:type="page"/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 xml:space="preserve">Selling points &amp;&amp; achievements 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Communication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Strong user focus</w:t>
      </w:r>
    </w:p>
    <w:p w:rsid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Time management</w:t>
      </w:r>
    </w:p>
    <w:p w:rsidR="00B32536" w:rsidRPr="00B32536" w:rsidRDefault="00B32536" w:rsidP="00B32536">
      <w:pPr>
        <w:pStyle w:val="ListParagraph"/>
        <w:numPr>
          <w:ilvl w:val="0"/>
          <w:numId w:val="2"/>
        </w:numPr>
        <w:spacing w:before="1"/>
        <w:ind w:right="565"/>
        <w:rPr>
          <w:rFonts w:ascii="Arial" w:eastAsia="Arial" w:hAnsi="Arial" w:cs="Arial"/>
          <w:sz w:val="22"/>
          <w:szCs w:val="22"/>
        </w:rPr>
      </w:pPr>
    </w:p>
    <w:sectPr w:rsidR="00B32536" w:rsidRPr="00B32536">
      <w:type w:val="continuous"/>
      <w:pgSz w:w="12240" w:h="15840"/>
      <w:pgMar w:top="660" w:right="10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5427"/>
    <w:multiLevelType w:val="hybridMultilevel"/>
    <w:tmpl w:val="5998B7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E14349"/>
    <w:multiLevelType w:val="hybridMultilevel"/>
    <w:tmpl w:val="F2B0E30E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2" w15:restartNumberingAfterBreak="0">
    <w:nsid w:val="1AC47CA9"/>
    <w:multiLevelType w:val="hybridMultilevel"/>
    <w:tmpl w:val="4A12F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3A92146"/>
    <w:multiLevelType w:val="hybridMultilevel"/>
    <w:tmpl w:val="55A4E314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4" w15:restartNumberingAfterBreak="0">
    <w:nsid w:val="60E16CFD"/>
    <w:multiLevelType w:val="hybridMultilevel"/>
    <w:tmpl w:val="09102B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C350D7F"/>
    <w:multiLevelType w:val="hybridMultilevel"/>
    <w:tmpl w:val="F5F08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929594B"/>
    <w:multiLevelType w:val="multilevel"/>
    <w:tmpl w:val="C05E7A8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281F6A"/>
    <w:multiLevelType w:val="hybridMultilevel"/>
    <w:tmpl w:val="A6AC9A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F81"/>
    <w:rsid w:val="00043861"/>
    <w:rsid w:val="000D624A"/>
    <w:rsid w:val="000F1725"/>
    <w:rsid w:val="000F6EDB"/>
    <w:rsid w:val="00152156"/>
    <w:rsid w:val="0016007C"/>
    <w:rsid w:val="00166153"/>
    <w:rsid w:val="001A68C5"/>
    <w:rsid w:val="001D4FCB"/>
    <w:rsid w:val="002009BE"/>
    <w:rsid w:val="00251950"/>
    <w:rsid w:val="002B6B82"/>
    <w:rsid w:val="00321F51"/>
    <w:rsid w:val="003A6AEF"/>
    <w:rsid w:val="00422B16"/>
    <w:rsid w:val="004279EF"/>
    <w:rsid w:val="00437AD7"/>
    <w:rsid w:val="00446ABD"/>
    <w:rsid w:val="004B24CE"/>
    <w:rsid w:val="004C240C"/>
    <w:rsid w:val="004D3966"/>
    <w:rsid w:val="004E4572"/>
    <w:rsid w:val="004F5FCF"/>
    <w:rsid w:val="004F6569"/>
    <w:rsid w:val="0050375F"/>
    <w:rsid w:val="0053548B"/>
    <w:rsid w:val="00536A2A"/>
    <w:rsid w:val="0053721F"/>
    <w:rsid w:val="00562577"/>
    <w:rsid w:val="005B7F81"/>
    <w:rsid w:val="00604A67"/>
    <w:rsid w:val="00607305"/>
    <w:rsid w:val="006773C8"/>
    <w:rsid w:val="006D0B1C"/>
    <w:rsid w:val="00702A64"/>
    <w:rsid w:val="00722144"/>
    <w:rsid w:val="007375E0"/>
    <w:rsid w:val="00767B85"/>
    <w:rsid w:val="007E3C68"/>
    <w:rsid w:val="007F5B11"/>
    <w:rsid w:val="00882E0C"/>
    <w:rsid w:val="0088676C"/>
    <w:rsid w:val="008D5B00"/>
    <w:rsid w:val="00912FC5"/>
    <w:rsid w:val="00B017AB"/>
    <w:rsid w:val="00B07D09"/>
    <w:rsid w:val="00B32536"/>
    <w:rsid w:val="00B51555"/>
    <w:rsid w:val="00C9519C"/>
    <w:rsid w:val="00CB3589"/>
    <w:rsid w:val="00CB562B"/>
    <w:rsid w:val="00CC6BE3"/>
    <w:rsid w:val="00DE4622"/>
    <w:rsid w:val="00E0353B"/>
    <w:rsid w:val="00E4719A"/>
    <w:rsid w:val="00E5792A"/>
    <w:rsid w:val="00F46E5D"/>
    <w:rsid w:val="00F82C53"/>
    <w:rsid w:val="00FA34ED"/>
    <w:rsid w:val="00FE3585"/>
    <w:rsid w:val="00FF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DCD07FC"/>
  <w15:docId w15:val="{1CE5E2DC-02B1-46F6-8180-2316A1A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7375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2458</TotalTime>
  <Pages>1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</dc:creator>
  <cp:lastModifiedBy>Matthew</cp:lastModifiedBy>
  <cp:revision>44</cp:revision>
  <dcterms:created xsi:type="dcterms:W3CDTF">2019-09-14T08:20:00Z</dcterms:created>
  <dcterms:modified xsi:type="dcterms:W3CDTF">2019-09-24T14:27:00Z</dcterms:modified>
</cp:coreProperties>
</file>