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exact" w:line="220" w:before="23" w:after="0"/>
        <w:ind w:left="0" w:right="989" w:hanging="0"/>
        <w:jc w:val="right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</w:t>
      </w:r>
      <w:hyperlink r:id="rId2">
        <w:r>
          <w:rPr>
            <w:rStyle w:val="VisitedInternetLink"/>
            <w:rFonts w:eastAsia="Verdana" w:cs="Verdana" w:ascii="Verdana" w:hAnsi="Verdana"/>
            <w:w w:val="99"/>
          </w:rPr>
          <w:t>msah@buffalo.edu</w:t>
        </w:r>
      </w:hyperlink>
      <w:r>
        <w:rPr>
          <w:rFonts w:eastAsia="Verdana" w:cs="Verdana" w:ascii="Verdana" w:hAnsi="Verdana"/>
          <w:w w:val="99"/>
        </w:rPr>
        <w:t>•</w:t>
      </w:r>
      <w:hyperlink r:id="rId3">
        <w:r>
          <w:rPr>
            <w:rStyle w:val="VisitedInternetLink"/>
            <w:rFonts w:eastAsia="Arial" w:cs="Arial" w:ascii="Arial" w:hAnsi="Arial"/>
            <w:w w:val="99"/>
          </w:rPr>
          <w:t>linkedin.com/i</w:t>
        </w:r>
        <w:r>
          <w:rPr>
            <w:rStyle w:val="VisitedInternetLink"/>
            <w:rFonts w:eastAsia="Arial" w:cs="Arial" w:ascii="ARial" w:hAnsi="ARial"/>
            <w:w w:val="99"/>
          </w:rPr>
          <w:t>n/matthew-sah/</w:t>
        </w:r>
      </w:hyperlink>
      <w:r>
        <w:rPr>
          <w:rFonts w:eastAsia="Verdana" w:cs="Verdana" w:ascii="ARial" w:hAnsi="ARial"/>
          <w:w w:val="99"/>
        </w:rPr>
        <w:t>•</w:t>
      </w:r>
      <w:hyperlink r:id="rId4">
        <w:r>
          <w:rPr>
            <w:rStyle w:val="VisitedInternetLink"/>
            <w:rFonts w:eastAsia="Verdana" w:cs="Verdana" w:ascii="ARial" w:hAnsi="ARial"/>
            <w:w w:val="99"/>
          </w:rPr>
          <w:t>github</w:t>
        </w:r>
        <w:r>
          <w:rPr>
            <w:rStyle w:val="VisitedInternetLink"/>
            <w:rFonts w:eastAsia="Arial" w:cs="Arial" w:ascii="ARial" w:hAnsi="ARial"/>
            <w:w w:val="99"/>
          </w:rPr>
          <w:t>.com/szacharias</w:t>
        </w:r>
      </w:hyperlink>
    </w:p>
    <w:p>
      <w:pPr>
        <w:pStyle w:val="Normal"/>
        <w:widowControl/>
        <w:bidi w:val="0"/>
        <w:spacing w:lineRule="exact" w:line="220" w:before="23" w:after="0"/>
        <w:ind w:left="0" w:right="629" w:hanging="0"/>
        <w:jc w:val="center"/>
        <w:rPr/>
      </w:pPr>
      <w:r>
        <w:rPr>
          <w:rFonts w:eastAsia="Arial" w:cs="Arial" w:ascii="Arial" w:hAnsi="Arial"/>
        </w:rPr>
        <w:t xml:space="preserve">Apt #6 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5604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5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552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8.2pt;height:0pt" coordorigin="61,203" coordsize="10164,0">
                <v:line id="shape_0" from="61,203" to="10226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/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i/>
          <w:sz w:val="22"/>
          <w:szCs w:val="22"/>
        </w:rPr>
        <w:t>A one year program focused on rigorous training in data science, SQL, and statistics.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applications in</w:t>
      </w:r>
      <w:r>
        <w:rPr>
          <w:rFonts w:eastAsia="Arial" w:cs="Arial" w:ascii="Arial" w:hAnsi="Arial"/>
          <w:sz w:val="22"/>
          <w:szCs w:val="22"/>
        </w:rPr>
        <w:t xml:space="preserve"> fast paced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  <w:lang w:eastAsia="zh-TW"/>
        </w:rPr>
        <w:t>Produced multiple demo projects with end to end responsibilities under tight deadlines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clients,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Constantly self taught tools and languages to assist in production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>- Java, Spring, Hibernate, PostgreSQL, Web Crawler, Restful API Services, Git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72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HTML/CSS/JS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1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Exploratory Data Analysis(EDA) and data cleaning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Coordinated team progress and managed version control as leader in a group of three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Analysis of the Airbnb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Python, Git 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 using supervised methods,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 with data science tools and machine learning methods such as logistic regression, KNN, and SVM, .  </w:t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Programming Languages: Java, Python, PHP, SQL, MATLAB, R</w:t>
      </w:r>
      <w:r>
        <w:rPr>
          <w:rFonts w:eastAsia="Arial" w:cs="Arial" w:ascii="Arial" w:hAnsi="Arial"/>
          <w:sz w:val="22"/>
          <w:szCs w:val="22"/>
        </w:rPr>
        <w:t>, Shell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11" w:after="0"/>
        <w:ind w:left="360" w:right="269" w:hanging="360"/>
        <w:contextualSpacing/>
        <w:jc w:val="left"/>
        <w:rPr/>
      </w:pPr>
      <w:r>
        <w:rPr>
          <w:rFonts w:eastAsia="Arial" w:cs="Arial" w:ascii="Arial" w:hAnsi="Arial"/>
          <w:sz w:val="20"/>
          <w:szCs w:val="20"/>
        </w:rPr>
        <w:t>Developing Skills: Spring, Hibernate, Docker, GIT, UNIX,</w:t>
      </w:r>
      <w:r>
        <w:rPr>
          <w:rFonts w:eastAsia="Microsoft JhengHei" w:cs="Microsoft JhengHei" w:ascii="Microsoft JhengHei" w:hAnsi="Microsoft JhengHei"/>
          <w:sz w:val="20"/>
          <w:szCs w:val="20"/>
          <w:lang w:eastAsia="zh-TW"/>
        </w:rPr>
        <w:t xml:space="preserve"> Agile, Jenkins, Maven, RESTful, Tomcat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0"/>
          <w:szCs w:val="20"/>
          <w:lang w:eastAsia="zh-TW"/>
        </w:rPr>
        <w:t>Data Science Skills: NumPy, pandas, Scikit-learn, statsmodel, seaborn.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ah@buffalo.edu" TargetMode="External"/><Relationship Id="rId3" Type="http://schemas.openxmlformats.org/officeDocument/2006/relationships/hyperlink" Target="http://linkedin.com/in/matthew-sah/" TargetMode="External"/><Relationship Id="rId4" Type="http://schemas.openxmlformats.org/officeDocument/2006/relationships/hyperlink" Target="http://github.com/szacharia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Application>LibreOffice/6.3.4.2$Linux_X86_64 LibreOffice_project/30$Build-2</Application>
  <Pages>1</Pages>
  <Words>487</Words>
  <Characters>2867</Characters>
  <CharactersWithSpaces>3637</CharactersWithSpaces>
  <Paragraphs>42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2020-01-08T19:59:19Z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